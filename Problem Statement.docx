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79ED5" w14:textId="099CDC16" w:rsidR="00985865" w:rsidRPr="00985865" w:rsidRDefault="00985865" w:rsidP="00985865">
      <w:pPr>
        <w:pStyle w:val="1"/>
        <w:jc w:val="center"/>
        <w:rPr>
          <w:sz w:val="42"/>
          <w:szCs w:val="42"/>
        </w:rPr>
      </w:pPr>
      <w:r w:rsidRPr="00985865">
        <w:rPr>
          <w:rFonts w:hint="eastAsia"/>
          <w:sz w:val="42"/>
          <w:szCs w:val="42"/>
        </w:rPr>
        <w:t>P</w:t>
      </w:r>
      <w:r w:rsidRPr="00985865">
        <w:rPr>
          <w:sz w:val="42"/>
          <w:szCs w:val="42"/>
        </w:rPr>
        <w:t>roblem Statement</w:t>
      </w:r>
    </w:p>
    <w:p w14:paraId="3D90D60D" w14:textId="77777777" w:rsidR="00985865" w:rsidRDefault="00985865"/>
    <w:p w14:paraId="5002ED14" w14:textId="68952A9E" w:rsidR="00A9204E" w:rsidRPr="00BE270A" w:rsidRDefault="0010645F">
      <w:r w:rsidRPr="0010645F">
        <w:t xml:space="preserve">코로나 19라는 전염병의 출현은 많은 사람들의 삶의 모습을 바꿔 놓았다. 국내 외식업 시장에도 큰 변화가 있었다. 2020년 </w:t>
      </w:r>
      <w:proofErr w:type="spellStart"/>
      <w:r w:rsidRPr="0010645F">
        <w:t>한국외식산업연구원의</w:t>
      </w:r>
      <w:proofErr w:type="spellEnd"/>
      <w:r w:rsidRPr="0010645F">
        <w:t xml:space="preserve"> 연구 결과에 따르면 지난해의 외식업 경기지수는 65.68로 최저치를 경신해 외식업의 전망은 최악을 달리고 있다. 급격히 변화하는 환경에 적응하지 못하는 업장들은 눈물을 머금고 문을 닫을 수밖에 없다. 예전처럼 맛과 친절로 승부하는 시대를 넘어 어떻게 가게를 운영할 것인지에 대한 논의가 이루어지지 않으면 성공하지 못한다. 문제는 많은 사장들이 자신의 상황을 객관적으로 보기 어려우며 새로운 시스템에 적응하는데 시간이 필요하다는 점이다. 따라서 가게 경영을 전문적으로 도와주는 서비스를 제공하는 업체들이 우후죽순 생겨나고 있으며 그 중에서도 우수 고객 관리와 새로운 고객 유치에 강점을 가지는 서비스는 가게를 경영하는 입장에서 매우 매력적인 요소로 다가올 것이다.</w:t>
      </w:r>
    </w:p>
    <w:sectPr w:rsidR="00A9204E" w:rsidRPr="00BE270A" w:rsidSect="00FA69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DBD07" w14:textId="77777777" w:rsidR="00B84300" w:rsidRDefault="00B84300" w:rsidP="00BE270A">
      <w:r>
        <w:separator/>
      </w:r>
    </w:p>
  </w:endnote>
  <w:endnote w:type="continuationSeparator" w:id="0">
    <w:p w14:paraId="07C97BA2" w14:textId="77777777" w:rsidR="00B84300" w:rsidRDefault="00B84300" w:rsidP="00BE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AADE9" w14:textId="77777777" w:rsidR="00B84300" w:rsidRDefault="00B84300" w:rsidP="00BE270A">
      <w:r>
        <w:separator/>
      </w:r>
    </w:p>
  </w:footnote>
  <w:footnote w:type="continuationSeparator" w:id="0">
    <w:p w14:paraId="2E3C6551" w14:textId="77777777" w:rsidR="00B84300" w:rsidRDefault="00B84300" w:rsidP="00BE2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C22B0E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E8C26E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C46EAC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A18450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172258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30A95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2844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30A3D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5EF53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ABA3AF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601FF3"/>
    <w:multiLevelType w:val="multilevel"/>
    <w:tmpl w:val="04090023"/>
    <w:styleLink w:val="a1"/>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1857382"/>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ED39AA"/>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1"/>
  </w:num>
  <w:num w:numId="21">
    <w:abstractNumId w:val="18"/>
  </w:num>
  <w:num w:numId="22">
    <w:abstractNumId w:val="11"/>
  </w:num>
  <w:num w:numId="23">
    <w:abstractNumId w:val="25"/>
  </w:num>
  <w:num w:numId="24">
    <w:abstractNumId w:val="24"/>
  </w:num>
  <w:num w:numId="25">
    <w:abstractNumId w:val="2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5F"/>
    <w:rsid w:val="0010645F"/>
    <w:rsid w:val="004D1F3F"/>
    <w:rsid w:val="004E108E"/>
    <w:rsid w:val="00645252"/>
    <w:rsid w:val="006D3D74"/>
    <w:rsid w:val="0083569A"/>
    <w:rsid w:val="00885539"/>
    <w:rsid w:val="00985865"/>
    <w:rsid w:val="00A840DF"/>
    <w:rsid w:val="00A9204E"/>
    <w:rsid w:val="00B84300"/>
    <w:rsid w:val="00BE2149"/>
    <w:rsid w:val="00BE270A"/>
    <w:rsid w:val="00FA69A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95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E270A"/>
    <w:rPr>
      <w:rFonts w:ascii="맑은 고딕" w:eastAsia="맑은 고딕" w:hAnsi="맑은 고딕"/>
    </w:rPr>
  </w:style>
  <w:style w:type="paragraph" w:styleId="1">
    <w:name w:val="heading 1"/>
    <w:basedOn w:val="a2"/>
    <w:next w:val="a2"/>
    <w:link w:val="1Char"/>
    <w:uiPriority w:val="9"/>
    <w:qFormat/>
    <w:rsid w:val="00BE270A"/>
    <w:pPr>
      <w:keepNext/>
      <w:keepLines/>
      <w:spacing w:before="240"/>
      <w:outlineLvl w:val="0"/>
    </w:pPr>
    <w:rPr>
      <w:rFonts w:cstheme="majorBidi"/>
      <w:color w:val="1F4E79" w:themeColor="accent1" w:themeShade="80"/>
      <w:sz w:val="32"/>
      <w:szCs w:val="32"/>
    </w:rPr>
  </w:style>
  <w:style w:type="paragraph" w:styleId="21">
    <w:name w:val="heading 2"/>
    <w:basedOn w:val="a2"/>
    <w:next w:val="a2"/>
    <w:link w:val="2Char"/>
    <w:uiPriority w:val="9"/>
    <w:unhideWhenUsed/>
    <w:qFormat/>
    <w:rsid w:val="00BE270A"/>
    <w:pPr>
      <w:keepNext/>
      <w:keepLines/>
      <w:spacing w:before="40"/>
      <w:outlineLvl w:val="1"/>
    </w:pPr>
    <w:rPr>
      <w:rFonts w:cstheme="majorBidi"/>
      <w:color w:val="1F4E79" w:themeColor="accent1" w:themeShade="80"/>
      <w:sz w:val="26"/>
      <w:szCs w:val="26"/>
    </w:rPr>
  </w:style>
  <w:style w:type="paragraph" w:styleId="31">
    <w:name w:val="heading 3"/>
    <w:basedOn w:val="a2"/>
    <w:next w:val="a2"/>
    <w:link w:val="3Char"/>
    <w:uiPriority w:val="9"/>
    <w:unhideWhenUsed/>
    <w:qFormat/>
    <w:rsid w:val="00BE270A"/>
    <w:pPr>
      <w:keepNext/>
      <w:keepLines/>
      <w:spacing w:before="40"/>
      <w:outlineLvl w:val="2"/>
    </w:pPr>
    <w:rPr>
      <w:rFonts w:cstheme="majorBidi"/>
      <w:color w:val="1F4D78" w:themeColor="accent1" w:themeShade="7F"/>
      <w:sz w:val="24"/>
      <w:szCs w:val="24"/>
    </w:rPr>
  </w:style>
  <w:style w:type="paragraph" w:styleId="41">
    <w:name w:val="heading 4"/>
    <w:basedOn w:val="a2"/>
    <w:next w:val="a2"/>
    <w:link w:val="4Char"/>
    <w:uiPriority w:val="9"/>
    <w:unhideWhenUsed/>
    <w:qFormat/>
    <w:rsid w:val="00BE270A"/>
    <w:pPr>
      <w:keepNext/>
      <w:keepLines/>
      <w:spacing w:before="40"/>
      <w:outlineLvl w:val="3"/>
    </w:pPr>
    <w:rPr>
      <w:rFonts w:cstheme="majorBidi"/>
      <w:i/>
      <w:iCs/>
      <w:color w:val="1F4E79" w:themeColor="accent1" w:themeShade="80"/>
    </w:rPr>
  </w:style>
  <w:style w:type="paragraph" w:styleId="51">
    <w:name w:val="heading 5"/>
    <w:basedOn w:val="a2"/>
    <w:next w:val="a2"/>
    <w:link w:val="5Char"/>
    <w:uiPriority w:val="9"/>
    <w:unhideWhenUsed/>
    <w:qFormat/>
    <w:rsid w:val="00BE270A"/>
    <w:pPr>
      <w:keepNext/>
      <w:keepLines/>
      <w:spacing w:before="40"/>
      <w:outlineLvl w:val="4"/>
    </w:pPr>
    <w:rPr>
      <w:rFonts w:cstheme="majorBidi"/>
      <w:color w:val="1F4E79" w:themeColor="accent1" w:themeShade="80"/>
    </w:rPr>
  </w:style>
  <w:style w:type="paragraph" w:styleId="6">
    <w:name w:val="heading 6"/>
    <w:basedOn w:val="a2"/>
    <w:next w:val="a2"/>
    <w:link w:val="6Char"/>
    <w:uiPriority w:val="9"/>
    <w:unhideWhenUsed/>
    <w:qFormat/>
    <w:rsid w:val="00BE270A"/>
    <w:pPr>
      <w:keepNext/>
      <w:keepLines/>
      <w:spacing w:before="40"/>
      <w:outlineLvl w:val="5"/>
    </w:pPr>
    <w:rPr>
      <w:rFonts w:cstheme="majorBidi"/>
      <w:color w:val="1F4D78" w:themeColor="accent1" w:themeShade="7F"/>
    </w:rPr>
  </w:style>
  <w:style w:type="paragraph" w:styleId="7">
    <w:name w:val="heading 7"/>
    <w:basedOn w:val="a2"/>
    <w:next w:val="a2"/>
    <w:link w:val="7Char"/>
    <w:uiPriority w:val="9"/>
    <w:unhideWhenUsed/>
    <w:qFormat/>
    <w:rsid w:val="00BE270A"/>
    <w:pPr>
      <w:keepNext/>
      <w:keepLines/>
      <w:spacing w:before="40"/>
      <w:outlineLvl w:val="6"/>
    </w:pPr>
    <w:rPr>
      <w:rFonts w:cstheme="majorBidi"/>
      <w:i/>
      <w:iCs/>
      <w:color w:val="1F4D78" w:themeColor="accent1" w:themeShade="7F"/>
    </w:rPr>
  </w:style>
  <w:style w:type="paragraph" w:styleId="8">
    <w:name w:val="heading 8"/>
    <w:basedOn w:val="a2"/>
    <w:next w:val="a2"/>
    <w:link w:val="8Char"/>
    <w:uiPriority w:val="9"/>
    <w:unhideWhenUsed/>
    <w:qFormat/>
    <w:rsid w:val="00BE270A"/>
    <w:pPr>
      <w:keepNext/>
      <w:keepLines/>
      <w:spacing w:before="40"/>
      <w:outlineLvl w:val="7"/>
    </w:pPr>
    <w:rPr>
      <w:rFonts w:cstheme="majorBidi"/>
      <w:color w:val="272727" w:themeColor="text1" w:themeTint="D8"/>
      <w:szCs w:val="21"/>
    </w:rPr>
  </w:style>
  <w:style w:type="paragraph" w:styleId="9">
    <w:name w:val="heading 9"/>
    <w:basedOn w:val="a2"/>
    <w:next w:val="a2"/>
    <w:link w:val="9Char"/>
    <w:uiPriority w:val="9"/>
    <w:unhideWhenUsed/>
    <w:qFormat/>
    <w:rsid w:val="00BE270A"/>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BE270A"/>
    <w:rPr>
      <w:rFonts w:ascii="맑은 고딕" w:eastAsia="맑은 고딕" w:hAnsi="맑은 고딕" w:cstheme="majorBidi"/>
      <w:color w:val="1F4E79" w:themeColor="accent1" w:themeShade="80"/>
      <w:sz w:val="32"/>
      <w:szCs w:val="32"/>
    </w:rPr>
  </w:style>
  <w:style w:type="character" w:customStyle="1" w:styleId="2Char">
    <w:name w:val="제목 2 Char"/>
    <w:basedOn w:val="a3"/>
    <w:link w:val="21"/>
    <w:uiPriority w:val="9"/>
    <w:rsid w:val="00BE270A"/>
    <w:rPr>
      <w:rFonts w:ascii="맑은 고딕" w:eastAsia="맑은 고딕" w:hAnsi="맑은 고딕" w:cstheme="majorBidi"/>
      <w:color w:val="1F4E79" w:themeColor="accent1" w:themeShade="80"/>
      <w:sz w:val="26"/>
      <w:szCs w:val="26"/>
    </w:rPr>
  </w:style>
  <w:style w:type="character" w:customStyle="1" w:styleId="3Char">
    <w:name w:val="제목 3 Char"/>
    <w:basedOn w:val="a3"/>
    <w:link w:val="31"/>
    <w:uiPriority w:val="9"/>
    <w:rsid w:val="00BE270A"/>
    <w:rPr>
      <w:rFonts w:ascii="맑은 고딕" w:eastAsia="맑은 고딕" w:hAnsi="맑은 고딕" w:cstheme="majorBidi"/>
      <w:color w:val="1F4D78" w:themeColor="accent1" w:themeShade="7F"/>
      <w:sz w:val="24"/>
      <w:szCs w:val="24"/>
    </w:rPr>
  </w:style>
  <w:style w:type="character" w:customStyle="1" w:styleId="4Char">
    <w:name w:val="제목 4 Char"/>
    <w:basedOn w:val="a3"/>
    <w:link w:val="41"/>
    <w:uiPriority w:val="9"/>
    <w:rsid w:val="00BE270A"/>
    <w:rPr>
      <w:rFonts w:ascii="맑은 고딕" w:eastAsia="맑은 고딕" w:hAnsi="맑은 고딕" w:cstheme="majorBidi"/>
      <w:i/>
      <w:iCs/>
      <w:color w:val="1F4E79" w:themeColor="accent1" w:themeShade="80"/>
    </w:rPr>
  </w:style>
  <w:style w:type="character" w:customStyle="1" w:styleId="5Char">
    <w:name w:val="제목 5 Char"/>
    <w:basedOn w:val="a3"/>
    <w:link w:val="51"/>
    <w:uiPriority w:val="9"/>
    <w:rsid w:val="00BE270A"/>
    <w:rPr>
      <w:rFonts w:ascii="맑은 고딕" w:eastAsia="맑은 고딕" w:hAnsi="맑은 고딕" w:cstheme="majorBidi"/>
      <w:color w:val="1F4E79" w:themeColor="accent1" w:themeShade="80"/>
    </w:rPr>
  </w:style>
  <w:style w:type="character" w:customStyle="1" w:styleId="6Char">
    <w:name w:val="제목 6 Char"/>
    <w:basedOn w:val="a3"/>
    <w:link w:val="6"/>
    <w:uiPriority w:val="9"/>
    <w:rsid w:val="00BE270A"/>
    <w:rPr>
      <w:rFonts w:ascii="맑은 고딕" w:eastAsia="맑은 고딕" w:hAnsi="맑은 고딕" w:cstheme="majorBidi"/>
      <w:color w:val="1F4D78" w:themeColor="accent1" w:themeShade="7F"/>
    </w:rPr>
  </w:style>
  <w:style w:type="character" w:customStyle="1" w:styleId="7Char">
    <w:name w:val="제목 7 Char"/>
    <w:basedOn w:val="a3"/>
    <w:link w:val="7"/>
    <w:uiPriority w:val="9"/>
    <w:rsid w:val="00BE270A"/>
    <w:rPr>
      <w:rFonts w:ascii="맑은 고딕" w:eastAsia="맑은 고딕" w:hAnsi="맑은 고딕" w:cstheme="majorBidi"/>
      <w:i/>
      <w:iCs/>
      <w:color w:val="1F4D78" w:themeColor="accent1" w:themeShade="7F"/>
    </w:rPr>
  </w:style>
  <w:style w:type="character" w:customStyle="1" w:styleId="8Char">
    <w:name w:val="제목 8 Char"/>
    <w:basedOn w:val="a3"/>
    <w:link w:val="8"/>
    <w:uiPriority w:val="9"/>
    <w:rsid w:val="00BE270A"/>
    <w:rPr>
      <w:rFonts w:ascii="맑은 고딕" w:eastAsia="맑은 고딕" w:hAnsi="맑은 고딕" w:cstheme="majorBidi"/>
      <w:color w:val="272727" w:themeColor="text1" w:themeTint="D8"/>
      <w:szCs w:val="21"/>
    </w:rPr>
  </w:style>
  <w:style w:type="character" w:customStyle="1" w:styleId="9Char">
    <w:name w:val="제목 9 Char"/>
    <w:basedOn w:val="a3"/>
    <w:link w:val="9"/>
    <w:uiPriority w:val="9"/>
    <w:rsid w:val="00BE270A"/>
    <w:rPr>
      <w:rFonts w:ascii="맑은 고딕" w:eastAsia="맑은 고딕" w:hAnsi="맑은 고딕" w:cstheme="majorBidi"/>
      <w:i/>
      <w:iCs/>
      <w:color w:val="272727" w:themeColor="text1" w:themeTint="D8"/>
      <w:szCs w:val="21"/>
    </w:rPr>
  </w:style>
  <w:style w:type="paragraph" w:styleId="a6">
    <w:name w:val="Title"/>
    <w:basedOn w:val="a2"/>
    <w:next w:val="a2"/>
    <w:link w:val="Char"/>
    <w:uiPriority w:val="10"/>
    <w:qFormat/>
    <w:rsid w:val="00BE270A"/>
    <w:pPr>
      <w:contextualSpacing/>
    </w:pPr>
    <w:rPr>
      <w:rFonts w:cstheme="majorBidi"/>
      <w:spacing w:val="-10"/>
      <w:kern w:val="28"/>
      <w:sz w:val="56"/>
      <w:szCs w:val="56"/>
    </w:rPr>
  </w:style>
  <w:style w:type="character" w:customStyle="1" w:styleId="Char">
    <w:name w:val="제목 Char"/>
    <w:basedOn w:val="a3"/>
    <w:link w:val="a6"/>
    <w:uiPriority w:val="10"/>
    <w:rsid w:val="00BE270A"/>
    <w:rPr>
      <w:rFonts w:ascii="맑은 고딕" w:eastAsia="맑은 고딕" w:hAnsi="맑은 고딕" w:cstheme="majorBidi"/>
      <w:spacing w:val="-10"/>
      <w:kern w:val="28"/>
      <w:sz w:val="56"/>
      <w:szCs w:val="56"/>
    </w:rPr>
  </w:style>
  <w:style w:type="paragraph" w:styleId="a7">
    <w:name w:val="Subtitle"/>
    <w:basedOn w:val="a2"/>
    <w:next w:val="a2"/>
    <w:link w:val="Char0"/>
    <w:uiPriority w:val="11"/>
    <w:qFormat/>
    <w:rsid w:val="00BE270A"/>
    <w:pPr>
      <w:numPr>
        <w:ilvl w:val="1"/>
      </w:numPr>
    </w:pPr>
    <w:rPr>
      <w:color w:val="5A5A5A" w:themeColor="text1" w:themeTint="A5"/>
      <w:spacing w:val="15"/>
    </w:rPr>
  </w:style>
  <w:style w:type="character" w:customStyle="1" w:styleId="Char0">
    <w:name w:val="부제 Char"/>
    <w:basedOn w:val="a3"/>
    <w:link w:val="a7"/>
    <w:uiPriority w:val="11"/>
    <w:rsid w:val="00BE270A"/>
    <w:rPr>
      <w:rFonts w:ascii="맑은 고딕" w:eastAsia="맑은 고딕" w:hAnsi="맑은 고딕"/>
      <w:color w:val="5A5A5A" w:themeColor="text1" w:themeTint="A5"/>
      <w:spacing w:val="15"/>
    </w:rPr>
  </w:style>
  <w:style w:type="character" w:styleId="a8">
    <w:name w:val="Subtle Emphasis"/>
    <w:basedOn w:val="a3"/>
    <w:uiPriority w:val="19"/>
    <w:qFormat/>
    <w:rsid w:val="00BE270A"/>
    <w:rPr>
      <w:rFonts w:ascii="맑은 고딕" w:eastAsia="맑은 고딕" w:hAnsi="맑은 고딕"/>
      <w:i/>
      <w:iCs/>
      <w:color w:val="404040" w:themeColor="text1" w:themeTint="BF"/>
    </w:rPr>
  </w:style>
  <w:style w:type="character" w:styleId="a9">
    <w:name w:val="Emphasis"/>
    <w:basedOn w:val="a3"/>
    <w:uiPriority w:val="20"/>
    <w:qFormat/>
    <w:rsid w:val="00BE270A"/>
    <w:rPr>
      <w:rFonts w:ascii="맑은 고딕" w:eastAsia="맑은 고딕" w:hAnsi="맑은 고딕"/>
      <w:i/>
      <w:iCs/>
    </w:rPr>
  </w:style>
  <w:style w:type="character" w:styleId="aa">
    <w:name w:val="Intense Emphasis"/>
    <w:basedOn w:val="a3"/>
    <w:uiPriority w:val="21"/>
    <w:qFormat/>
    <w:rsid w:val="00BE270A"/>
    <w:rPr>
      <w:rFonts w:ascii="맑은 고딕" w:eastAsia="맑은 고딕" w:hAnsi="맑은 고딕"/>
      <w:i/>
      <w:iCs/>
      <w:color w:val="1F4E79" w:themeColor="accent1" w:themeShade="80"/>
    </w:rPr>
  </w:style>
  <w:style w:type="character" w:styleId="ab">
    <w:name w:val="Strong"/>
    <w:basedOn w:val="a3"/>
    <w:uiPriority w:val="22"/>
    <w:qFormat/>
    <w:rsid w:val="00BE270A"/>
    <w:rPr>
      <w:rFonts w:ascii="맑은 고딕" w:eastAsia="맑은 고딕" w:hAnsi="맑은 고딕"/>
      <w:b/>
      <w:bCs/>
    </w:rPr>
  </w:style>
  <w:style w:type="paragraph" w:styleId="ac">
    <w:name w:val="Quote"/>
    <w:basedOn w:val="a2"/>
    <w:next w:val="a2"/>
    <w:link w:val="Char1"/>
    <w:uiPriority w:val="29"/>
    <w:qFormat/>
    <w:rsid w:val="00BE270A"/>
    <w:pPr>
      <w:spacing w:before="200"/>
      <w:ind w:left="864" w:right="864"/>
      <w:jc w:val="center"/>
    </w:pPr>
    <w:rPr>
      <w:i/>
      <w:iCs/>
      <w:color w:val="404040" w:themeColor="text1" w:themeTint="BF"/>
    </w:rPr>
  </w:style>
  <w:style w:type="character" w:customStyle="1" w:styleId="Char1">
    <w:name w:val="인용 Char"/>
    <w:basedOn w:val="a3"/>
    <w:link w:val="ac"/>
    <w:uiPriority w:val="29"/>
    <w:rsid w:val="00BE270A"/>
    <w:rPr>
      <w:rFonts w:ascii="맑은 고딕" w:eastAsia="맑은 고딕" w:hAnsi="맑은 고딕"/>
      <w:i/>
      <w:iCs/>
      <w:color w:val="404040" w:themeColor="text1" w:themeTint="BF"/>
    </w:rPr>
  </w:style>
  <w:style w:type="paragraph" w:styleId="ad">
    <w:name w:val="Intense Quote"/>
    <w:basedOn w:val="a2"/>
    <w:next w:val="a2"/>
    <w:link w:val="Char2"/>
    <w:uiPriority w:val="30"/>
    <w:qFormat/>
    <w:rsid w:val="00BE270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har2">
    <w:name w:val="강한 인용 Char"/>
    <w:basedOn w:val="a3"/>
    <w:link w:val="ad"/>
    <w:uiPriority w:val="30"/>
    <w:rsid w:val="00BE270A"/>
    <w:rPr>
      <w:rFonts w:ascii="맑은 고딕" w:eastAsia="맑은 고딕" w:hAnsi="맑은 고딕"/>
      <w:i/>
      <w:iCs/>
      <w:color w:val="1F4E79" w:themeColor="accent1" w:themeShade="80"/>
    </w:rPr>
  </w:style>
  <w:style w:type="character" w:styleId="ae">
    <w:name w:val="Subtle Reference"/>
    <w:basedOn w:val="a3"/>
    <w:uiPriority w:val="31"/>
    <w:qFormat/>
    <w:rsid w:val="00BE270A"/>
    <w:rPr>
      <w:rFonts w:ascii="맑은 고딕" w:eastAsia="맑은 고딕" w:hAnsi="맑은 고딕"/>
      <w:smallCaps/>
      <w:color w:val="5A5A5A" w:themeColor="text1" w:themeTint="A5"/>
    </w:rPr>
  </w:style>
  <w:style w:type="character" w:styleId="af">
    <w:name w:val="Intense Reference"/>
    <w:basedOn w:val="a3"/>
    <w:uiPriority w:val="32"/>
    <w:qFormat/>
    <w:rsid w:val="00BE270A"/>
    <w:rPr>
      <w:rFonts w:ascii="맑은 고딕" w:eastAsia="맑은 고딕" w:hAnsi="맑은 고딕"/>
      <w:b/>
      <w:bCs/>
      <w:caps w:val="0"/>
      <w:smallCaps/>
      <w:color w:val="1F4E79" w:themeColor="accent1" w:themeShade="80"/>
      <w:spacing w:val="5"/>
    </w:rPr>
  </w:style>
  <w:style w:type="character" w:styleId="af0">
    <w:name w:val="Book Title"/>
    <w:basedOn w:val="a3"/>
    <w:uiPriority w:val="33"/>
    <w:qFormat/>
    <w:rsid w:val="00BE270A"/>
    <w:rPr>
      <w:rFonts w:ascii="맑은 고딕" w:eastAsia="맑은 고딕" w:hAnsi="맑은 고딕"/>
      <w:b/>
      <w:bCs/>
      <w:i/>
      <w:iCs/>
      <w:spacing w:val="5"/>
    </w:rPr>
  </w:style>
  <w:style w:type="character" w:styleId="af1">
    <w:name w:val="Hyperlink"/>
    <w:basedOn w:val="a3"/>
    <w:uiPriority w:val="99"/>
    <w:unhideWhenUsed/>
    <w:rsid w:val="00BE270A"/>
    <w:rPr>
      <w:rFonts w:ascii="맑은 고딕" w:eastAsia="맑은 고딕" w:hAnsi="맑은 고딕"/>
      <w:color w:val="1F4E79" w:themeColor="accent1" w:themeShade="80"/>
      <w:u w:val="single"/>
    </w:rPr>
  </w:style>
  <w:style w:type="character" w:styleId="af2">
    <w:name w:val="FollowedHyperlink"/>
    <w:basedOn w:val="a3"/>
    <w:uiPriority w:val="99"/>
    <w:unhideWhenUsed/>
    <w:rsid w:val="00BE270A"/>
    <w:rPr>
      <w:rFonts w:ascii="맑은 고딕" w:eastAsia="맑은 고딕" w:hAnsi="맑은 고딕"/>
      <w:color w:val="954F72" w:themeColor="followedHyperlink"/>
      <w:u w:val="single"/>
    </w:rPr>
  </w:style>
  <w:style w:type="paragraph" w:styleId="af3">
    <w:name w:val="caption"/>
    <w:basedOn w:val="a2"/>
    <w:next w:val="a2"/>
    <w:uiPriority w:val="35"/>
    <w:unhideWhenUsed/>
    <w:qFormat/>
    <w:rsid w:val="00BE270A"/>
    <w:pPr>
      <w:spacing w:after="200"/>
    </w:pPr>
    <w:rPr>
      <w:i/>
      <w:iCs/>
      <w:color w:val="44546A" w:themeColor="text2"/>
      <w:szCs w:val="18"/>
    </w:rPr>
  </w:style>
  <w:style w:type="paragraph" w:styleId="af4">
    <w:name w:val="Balloon Text"/>
    <w:basedOn w:val="a2"/>
    <w:link w:val="Char3"/>
    <w:uiPriority w:val="99"/>
    <w:semiHidden/>
    <w:unhideWhenUsed/>
    <w:rsid w:val="00BE270A"/>
    <w:rPr>
      <w:rFonts w:cs="Segoe UI"/>
      <w:szCs w:val="18"/>
    </w:rPr>
  </w:style>
  <w:style w:type="character" w:customStyle="1" w:styleId="Char3">
    <w:name w:val="풍선 도움말 텍스트 Char"/>
    <w:basedOn w:val="a3"/>
    <w:link w:val="af4"/>
    <w:uiPriority w:val="99"/>
    <w:semiHidden/>
    <w:rsid w:val="00BE270A"/>
    <w:rPr>
      <w:rFonts w:ascii="맑은 고딕" w:eastAsia="맑은 고딕" w:hAnsi="맑은 고딕" w:cs="Segoe UI"/>
      <w:szCs w:val="18"/>
    </w:rPr>
  </w:style>
  <w:style w:type="paragraph" w:styleId="af5">
    <w:name w:val="Block Text"/>
    <w:basedOn w:val="a2"/>
    <w:uiPriority w:val="99"/>
    <w:semiHidden/>
    <w:unhideWhenUsed/>
    <w:rsid w:val="00BE270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2">
    <w:name w:val="Body Text 3"/>
    <w:basedOn w:val="a2"/>
    <w:link w:val="3Char0"/>
    <w:uiPriority w:val="99"/>
    <w:semiHidden/>
    <w:unhideWhenUsed/>
    <w:rsid w:val="00BE270A"/>
    <w:pPr>
      <w:spacing w:after="120"/>
    </w:pPr>
    <w:rPr>
      <w:szCs w:val="16"/>
    </w:rPr>
  </w:style>
  <w:style w:type="character" w:customStyle="1" w:styleId="3Char0">
    <w:name w:val="본문 3 Char"/>
    <w:basedOn w:val="a3"/>
    <w:link w:val="32"/>
    <w:uiPriority w:val="99"/>
    <w:semiHidden/>
    <w:rsid w:val="00BE270A"/>
    <w:rPr>
      <w:rFonts w:ascii="맑은 고딕" w:eastAsia="맑은 고딕" w:hAnsi="맑은 고딕"/>
      <w:szCs w:val="16"/>
    </w:rPr>
  </w:style>
  <w:style w:type="paragraph" w:styleId="33">
    <w:name w:val="Body Text Indent 3"/>
    <w:basedOn w:val="a2"/>
    <w:link w:val="3Char1"/>
    <w:uiPriority w:val="99"/>
    <w:semiHidden/>
    <w:unhideWhenUsed/>
    <w:rsid w:val="00BE270A"/>
    <w:pPr>
      <w:spacing w:after="120"/>
      <w:ind w:left="360"/>
    </w:pPr>
    <w:rPr>
      <w:szCs w:val="16"/>
    </w:rPr>
  </w:style>
  <w:style w:type="character" w:customStyle="1" w:styleId="3Char1">
    <w:name w:val="본문 들여쓰기 3 Char"/>
    <w:basedOn w:val="a3"/>
    <w:link w:val="33"/>
    <w:uiPriority w:val="99"/>
    <w:semiHidden/>
    <w:rsid w:val="00BE270A"/>
    <w:rPr>
      <w:rFonts w:ascii="맑은 고딕" w:eastAsia="맑은 고딕" w:hAnsi="맑은 고딕"/>
      <w:szCs w:val="16"/>
    </w:rPr>
  </w:style>
  <w:style w:type="character" w:styleId="af6">
    <w:name w:val="annotation reference"/>
    <w:basedOn w:val="a3"/>
    <w:uiPriority w:val="99"/>
    <w:semiHidden/>
    <w:unhideWhenUsed/>
    <w:rsid w:val="00BE270A"/>
    <w:rPr>
      <w:rFonts w:ascii="맑은 고딕" w:eastAsia="맑은 고딕" w:hAnsi="맑은 고딕"/>
      <w:sz w:val="22"/>
      <w:szCs w:val="16"/>
    </w:rPr>
  </w:style>
  <w:style w:type="paragraph" w:styleId="af7">
    <w:name w:val="annotation text"/>
    <w:basedOn w:val="a2"/>
    <w:link w:val="Char4"/>
    <w:uiPriority w:val="99"/>
    <w:semiHidden/>
    <w:unhideWhenUsed/>
    <w:rsid w:val="00BE270A"/>
    <w:rPr>
      <w:szCs w:val="20"/>
    </w:rPr>
  </w:style>
  <w:style w:type="character" w:customStyle="1" w:styleId="Char4">
    <w:name w:val="메모 텍스트 Char"/>
    <w:basedOn w:val="a3"/>
    <w:link w:val="af7"/>
    <w:uiPriority w:val="99"/>
    <w:semiHidden/>
    <w:rsid w:val="00BE270A"/>
    <w:rPr>
      <w:rFonts w:ascii="맑은 고딕" w:eastAsia="맑은 고딕" w:hAnsi="맑은 고딕"/>
      <w:szCs w:val="20"/>
    </w:rPr>
  </w:style>
  <w:style w:type="paragraph" w:styleId="af8">
    <w:name w:val="annotation subject"/>
    <w:basedOn w:val="af7"/>
    <w:next w:val="af7"/>
    <w:link w:val="Char5"/>
    <w:uiPriority w:val="99"/>
    <w:semiHidden/>
    <w:unhideWhenUsed/>
    <w:rsid w:val="00BE270A"/>
    <w:rPr>
      <w:b/>
      <w:bCs/>
    </w:rPr>
  </w:style>
  <w:style w:type="character" w:customStyle="1" w:styleId="Char5">
    <w:name w:val="메모 주제 Char"/>
    <w:basedOn w:val="Char4"/>
    <w:link w:val="af8"/>
    <w:uiPriority w:val="99"/>
    <w:semiHidden/>
    <w:rsid w:val="00BE270A"/>
    <w:rPr>
      <w:rFonts w:ascii="맑은 고딕" w:eastAsia="맑은 고딕" w:hAnsi="맑은 고딕"/>
      <w:b/>
      <w:bCs/>
      <w:szCs w:val="20"/>
    </w:rPr>
  </w:style>
  <w:style w:type="paragraph" w:styleId="af9">
    <w:name w:val="Document Map"/>
    <w:basedOn w:val="a2"/>
    <w:link w:val="Char6"/>
    <w:uiPriority w:val="99"/>
    <w:semiHidden/>
    <w:unhideWhenUsed/>
    <w:rsid w:val="00BE270A"/>
    <w:rPr>
      <w:rFonts w:cs="Segoe UI"/>
      <w:szCs w:val="16"/>
    </w:rPr>
  </w:style>
  <w:style w:type="character" w:customStyle="1" w:styleId="Char6">
    <w:name w:val="문서 구조 Char"/>
    <w:basedOn w:val="a3"/>
    <w:link w:val="af9"/>
    <w:uiPriority w:val="99"/>
    <w:semiHidden/>
    <w:rsid w:val="00BE270A"/>
    <w:rPr>
      <w:rFonts w:ascii="맑은 고딕" w:eastAsia="맑은 고딕" w:hAnsi="맑은 고딕" w:cs="Segoe UI"/>
      <w:szCs w:val="16"/>
    </w:rPr>
  </w:style>
  <w:style w:type="paragraph" w:styleId="afa">
    <w:name w:val="endnote text"/>
    <w:basedOn w:val="a2"/>
    <w:link w:val="Char7"/>
    <w:uiPriority w:val="99"/>
    <w:semiHidden/>
    <w:unhideWhenUsed/>
    <w:rsid w:val="00BE270A"/>
    <w:rPr>
      <w:szCs w:val="20"/>
    </w:rPr>
  </w:style>
  <w:style w:type="character" w:customStyle="1" w:styleId="Char7">
    <w:name w:val="미주 텍스트 Char"/>
    <w:basedOn w:val="a3"/>
    <w:link w:val="afa"/>
    <w:uiPriority w:val="99"/>
    <w:semiHidden/>
    <w:rsid w:val="00BE270A"/>
    <w:rPr>
      <w:rFonts w:ascii="맑은 고딕" w:eastAsia="맑은 고딕" w:hAnsi="맑은 고딕"/>
      <w:szCs w:val="20"/>
    </w:rPr>
  </w:style>
  <w:style w:type="paragraph" w:styleId="afb">
    <w:name w:val="envelope return"/>
    <w:basedOn w:val="a2"/>
    <w:uiPriority w:val="99"/>
    <w:semiHidden/>
    <w:unhideWhenUsed/>
    <w:rsid w:val="00BE270A"/>
    <w:rPr>
      <w:rFonts w:cstheme="majorBidi"/>
      <w:szCs w:val="20"/>
    </w:rPr>
  </w:style>
  <w:style w:type="paragraph" w:styleId="afc">
    <w:name w:val="footnote text"/>
    <w:basedOn w:val="a2"/>
    <w:link w:val="Char8"/>
    <w:uiPriority w:val="99"/>
    <w:semiHidden/>
    <w:unhideWhenUsed/>
    <w:rsid w:val="00BE270A"/>
    <w:rPr>
      <w:szCs w:val="20"/>
    </w:rPr>
  </w:style>
  <w:style w:type="character" w:customStyle="1" w:styleId="Char8">
    <w:name w:val="각주 텍스트 Char"/>
    <w:basedOn w:val="a3"/>
    <w:link w:val="afc"/>
    <w:uiPriority w:val="99"/>
    <w:semiHidden/>
    <w:rsid w:val="00BE270A"/>
    <w:rPr>
      <w:rFonts w:ascii="맑은 고딕" w:eastAsia="맑은 고딕" w:hAnsi="맑은 고딕"/>
      <w:szCs w:val="20"/>
    </w:rPr>
  </w:style>
  <w:style w:type="character" w:styleId="HTML">
    <w:name w:val="HTML Code"/>
    <w:basedOn w:val="a3"/>
    <w:uiPriority w:val="99"/>
    <w:semiHidden/>
    <w:unhideWhenUsed/>
    <w:rsid w:val="00BE270A"/>
    <w:rPr>
      <w:rFonts w:ascii="맑은 고딕" w:eastAsia="맑은 고딕" w:hAnsi="맑은 고딕"/>
      <w:sz w:val="22"/>
      <w:szCs w:val="20"/>
    </w:rPr>
  </w:style>
  <w:style w:type="character" w:styleId="HTML0">
    <w:name w:val="HTML Keyboard"/>
    <w:basedOn w:val="a3"/>
    <w:uiPriority w:val="99"/>
    <w:semiHidden/>
    <w:unhideWhenUsed/>
    <w:rsid w:val="00BE270A"/>
    <w:rPr>
      <w:rFonts w:ascii="맑은 고딕" w:eastAsia="맑은 고딕" w:hAnsi="맑은 고딕"/>
      <w:sz w:val="22"/>
      <w:szCs w:val="20"/>
    </w:rPr>
  </w:style>
  <w:style w:type="paragraph" w:styleId="HTML1">
    <w:name w:val="HTML Preformatted"/>
    <w:basedOn w:val="a2"/>
    <w:link w:val="HTMLChar"/>
    <w:uiPriority w:val="99"/>
    <w:semiHidden/>
    <w:unhideWhenUsed/>
    <w:rsid w:val="00BE270A"/>
    <w:rPr>
      <w:szCs w:val="20"/>
    </w:rPr>
  </w:style>
  <w:style w:type="character" w:customStyle="1" w:styleId="HTMLChar">
    <w:name w:val="미리 서식이 지정된 HTML Char"/>
    <w:basedOn w:val="a3"/>
    <w:link w:val="HTML1"/>
    <w:uiPriority w:val="99"/>
    <w:semiHidden/>
    <w:rsid w:val="00BE270A"/>
    <w:rPr>
      <w:rFonts w:ascii="맑은 고딕" w:eastAsia="맑은 고딕" w:hAnsi="맑은 고딕"/>
      <w:szCs w:val="20"/>
    </w:rPr>
  </w:style>
  <w:style w:type="character" w:styleId="HTML2">
    <w:name w:val="HTML Typewriter"/>
    <w:basedOn w:val="a3"/>
    <w:uiPriority w:val="99"/>
    <w:semiHidden/>
    <w:unhideWhenUsed/>
    <w:rsid w:val="00BE270A"/>
    <w:rPr>
      <w:rFonts w:ascii="맑은 고딕" w:eastAsia="맑은 고딕" w:hAnsi="맑은 고딕"/>
      <w:sz w:val="22"/>
      <w:szCs w:val="20"/>
    </w:rPr>
  </w:style>
  <w:style w:type="paragraph" w:styleId="afd">
    <w:name w:val="macro"/>
    <w:link w:val="Char9"/>
    <w:uiPriority w:val="99"/>
    <w:semiHidden/>
    <w:unhideWhenUsed/>
    <w:rsid w:val="00BE270A"/>
    <w:pPr>
      <w:tabs>
        <w:tab w:val="left" w:pos="480"/>
        <w:tab w:val="left" w:pos="960"/>
        <w:tab w:val="left" w:pos="1440"/>
        <w:tab w:val="left" w:pos="1920"/>
        <w:tab w:val="left" w:pos="2400"/>
        <w:tab w:val="left" w:pos="2880"/>
        <w:tab w:val="left" w:pos="3360"/>
        <w:tab w:val="left" w:pos="3840"/>
        <w:tab w:val="left" w:pos="4320"/>
      </w:tabs>
    </w:pPr>
    <w:rPr>
      <w:rFonts w:ascii="맑은 고딕" w:eastAsia="맑은 고딕" w:hAnsi="맑은 고딕"/>
      <w:szCs w:val="20"/>
    </w:rPr>
  </w:style>
  <w:style w:type="character" w:customStyle="1" w:styleId="Char9">
    <w:name w:val="매크로 텍스트 Char"/>
    <w:basedOn w:val="a3"/>
    <w:link w:val="afd"/>
    <w:uiPriority w:val="99"/>
    <w:semiHidden/>
    <w:rsid w:val="00BE270A"/>
    <w:rPr>
      <w:rFonts w:ascii="맑은 고딕" w:eastAsia="맑은 고딕" w:hAnsi="맑은 고딕"/>
      <w:szCs w:val="20"/>
    </w:rPr>
  </w:style>
  <w:style w:type="paragraph" w:styleId="afe">
    <w:name w:val="Plain Text"/>
    <w:basedOn w:val="a2"/>
    <w:link w:val="Chara"/>
    <w:uiPriority w:val="99"/>
    <w:semiHidden/>
    <w:unhideWhenUsed/>
    <w:rsid w:val="00BE270A"/>
    <w:rPr>
      <w:szCs w:val="21"/>
    </w:rPr>
  </w:style>
  <w:style w:type="character" w:customStyle="1" w:styleId="Chara">
    <w:name w:val="글자만 Char"/>
    <w:basedOn w:val="a3"/>
    <w:link w:val="afe"/>
    <w:uiPriority w:val="99"/>
    <w:semiHidden/>
    <w:rsid w:val="00BE270A"/>
    <w:rPr>
      <w:rFonts w:ascii="맑은 고딕" w:eastAsia="맑은 고딕" w:hAnsi="맑은 고딕"/>
      <w:szCs w:val="21"/>
    </w:rPr>
  </w:style>
  <w:style w:type="character" w:styleId="aff">
    <w:name w:val="Placeholder Text"/>
    <w:basedOn w:val="a3"/>
    <w:uiPriority w:val="99"/>
    <w:semiHidden/>
    <w:rsid w:val="00BE270A"/>
    <w:rPr>
      <w:rFonts w:ascii="맑은 고딕" w:eastAsia="맑은 고딕" w:hAnsi="맑은 고딕"/>
      <w:color w:val="3B3838" w:themeColor="background2" w:themeShade="40"/>
    </w:rPr>
  </w:style>
  <w:style w:type="paragraph" w:styleId="aff0">
    <w:name w:val="header"/>
    <w:basedOn w:val="a2"/>
    <w:link w:val="Charb"/>
    <w:uiPriority w:val="99"/>
    <w:unhideWhenUsed/>
    <w:rsid w:val="00BE270A"/>
  </w:style>
  <w:style w:type="character" w:customStyle="1" w:styleId="Charb">
    <w:name w:val="머리글 Char"/>
    <w:basedOn w:val="a3"/>
    <w:link w:val="aff0"/>
    <w:uiPriority w:val="99"/>
    <w:rsid w:val="00BE270A"/>
    <w:rPr>
      <w:rFonts w:ascii="맑은 고딕" w:eastAsia="맑은 고딕" w:hAnsi="맑은 고딕"/>
    </w:rPr>
  </w:style>
  <w:style w:type="paragraph" w:styleId="aff1">
    <w:name w:val="footer"/>
    <w:basedOn w:val="a2"/>
    <w:link w:val="Charc"/>
    <w:uiPriority w:val="99"/>
    <w:unhideWhenUsed/>
    <w:rsid w:val="00BE270A"/>
  </w:style>
  <w:style w:type="character" w:customStyle="1" w:styleId="Charc">
    <w:name w:val="바닥글 Char"/>
    <w:basedOn w:val="a3"/>
    <w:link w:val="aff1"/>
    <w:uiPriority w:val="99"/>
    <w:rsid w:val="00BE270A"/>
    <w:rPr>
      <w:rFonts w:ascii="맑은 고딕" w:eastAsia="맑은 고딕" w:hAnsi="맑은 고딕"/>
    </w:rPr>
  </w:style>
  <w:style w:type="paragraph" w:styleId="90">
    <w:name w:val="toc 9"/>
    <w:basedOn w:val="a2"/>
    <w:next w:val="a2"/>
    <w:autoRedefine/>
    <w:uiPriority w:val="39"/>
    <w:semiHidden/>
    <w:unhideWhenUsed/>
    <w:rsid w:val="00BE270A"/>
    <w:pPr>
      <w:spacing w:after="120"/>
      <w:ind w:left="1757"/>
    </w:pPr>
  </w:style>
  <w:style w:type="character" w:styleId="aff2">
    <w:name w:val="Mention"/>
    <w:basedOn w:val="a3"/>
    <w:uiPriority w:val="99"/>
    <w:semiHidden/>
    <w:unhideWhenUsed/>
    <w:rsid w:val="00BE270A"/>
    <w:rPr>
      <w:rFonts w:ascii="맑은 고딕" w:eastAsia="맑은 고딕" w:hAnsi="맑은 고딕"/>
      <w:color w:val="2B579A"/>
      <w:shd w:val="clear" w:color="auto" w:fill="E1DFDD"/>
    </w:rPr>
  </w:style>
  <w:style w:type="numbering" w:styleId="111111">
    <w:name w:val="Outline List 2"/>
    <w:basedOn w:val="a5"/>
    <w:uiPriority w:val="99"/>
    <w:semiHidden/>
    <w:unhideWhenUsed/>
    <w:rsid w:val="00BE270A"/>
    <w:pPr>
      <w:numPr>
        <w:numId w:val="24"/>
      </w:numPr>
    </w:pPr>
  </w:style>
  <w:style w:type="numbering" w:styleId="1ai">
    <w:name w:val="Outline List 1"/>
    <w:basedOn w:val="a5"/>
    <w:uiPriority w:val="99"/>
    <w:semiHidden/>
    <w:unhideWhenUsed/>
    <w:rsid w:val="00BE270A"/>
    <w:pPr>
      <w:numPr>
        <w:numId w:val="25"/>
      </w:numPr>
    </w:pPr>
  </w:style>
  <w:style w:type="character" w:styleId="HTML3">
    <w:name w:val="HTML Variable"/>
    <w:basedOn w:val="a3"/>
    <w:uiPriority w:val="99"/>
    <w:semiHidden/>
    <w:unhideWhenUsed/>
    <w:rsid w:val="00BE270A"/>
    <w:rPr>
      <w:rFonts w:ascii="맑은 고딕" w:eastAsia="맑은 고딕" w:hAnsi="맑은 고딕"/>
      <w:i/>
      <w:iCs/>
    </w:rPr>
  </w:style>
  <w:style w:type="paragraph" w:styleId="HTML4">
    <w:name w:val="HTML Address"/>
    <w:basedOn w:val="a2"/>
    <w:link w:val="HTMLChar0"/>
    <w:uiPriority w:val="99"/>
    <w:semiHidden/>
    <w:unhideWhenUsed/>
    <w:rsid w:val="00BE270A"/>
    <w:rPr>
      <w:i/>
      <w:iCs/>
    </w:rPr>
  </w:style>
  <w:style w:type="character" w:customStyle="1" w:styleId="HTMLChar0">
    <w:name w:val="HTML 주소 Char"/>
    <w:basedOn w:val="a3"/>
    <w:link w:val="HTML4"/>
    <w:uiPriority w:val="99"/>
    <w:semiHidden/>
    <w:rsid w:val="00BE270A"/>
    <w:rPr>
      <w:rFonts w:ascii="맑은 고딕" w:eastAsia="맑은 고딕" w:hAnsi="맑은 고딕"/>
      <w:i/>
      <w:iCs/>
    </w:rPr>
  </w:style>
  <w:style w:type="character" w:styleId="HTML5">
    <w:name w:val="HTML Definition"/>
    <w:basedOn w:val="a3"/>
    <w:uiPriority w:val="99"/>
    <w:semiHidden/>
    <w:unhideWhenUsed/>
    <w:rsid w:val="00BE270A"/>
    <w:rPr>
      <w:rFonts w:ascii="맑은 고딕" w:eastAsia="맑은 고딕" w:hAnsi="맑은 고딕"/>
      <w:i/>
      <w:iCs/>
    </w:rPr>
  </w:style>
  <w:style w:type="character" w:styleId="HTML6">
    <w:name w:val="HTML Cite"/>
    <w:basedOn w:val="a3"/>
    <w:uiPriority w:val="99"/>
    <w:semiHidden/>
    <w:unhideWhenUsed/>
    <w:rsid w:val="00BE270A"/>
    <w:rPr>
      <w:rFonts w:ascii="맑은 고딕" w:eastAsia="맑은 고딕" w:hAnsi="맑은 고딕"/>
      <w:i/>
      <w:iCs/>
    </w:rPr>
  </w:style>
  <w:style w:type="character" w:styleId="HTML7">
    <w:name w:val="HTML Sample"/>
    <w:basedOn w:val="a3"/>
    <w:uiPriority w:val="99"/>
    <w:semiHidden/>
    <w:unhideWhenUsed/>
    <w:rsid w:val="00BE270A"/>
    <w:rPr>
      <w:rFonts w:ascii="맑은 고딕" w:eastAsia="맑은 고딕" w:hAnsi="맑은 고딕"/>
      <w:sz w:val="24"/>
      <w:szCs w:val="24"/>
    </w:rPr>
  </w:style>
  <w:style w:type="character" w:styleId="HTML8">
    <w:name w:val="HTML Acronym"/>
    <w:basedOn w:val="a3"/>
    <w:uiPriority w:val="99"/>
    <w:semiHidden/>
    <w:unhideWhenUsed/>
    <w:rsid w:val="00BE270A"/>
    <w:rPr>
      <w:rFonts w:ascii="맑은 고딕" w:eastAsia="맑은 고딕" w:hAnsi="맑은 고딕"/>
    </w:rPr>
  </w:style>
  <w:style w:type="paragraph" w:styleId="10">
    <w:name w:val="toc 1"/>
    <w:basedOn w:val="a2"/>
    <w:next w:val="a2"/>
    <w:autoRedefine/>
    <w:uiPriority w:val="39"/>
    <w:semiHidden/>
    <w:unhideWhenUsed/>
    <w:rsid w:val="00BE270A"/>
    <w:pPr>
      <w:spacing w:after="100"/>
    </w:pPr>
  </w:style>
  <w:style w:type="paragraph" w:styleId="22">
    <w:name w:val="toc 2"/>
    <w:basedOn w:val="a2"/>
    <w:next w:val="a2"/>
    <w:autoRedefine/>
    <w:uiPriority w:val="39"/>
    <w:semiHidden/>
    <w:unhideWhenUsed/>
    <w:rsid w:val="00BE270A"/>
    <w:pPr>
      <w:spacing w:after="100"/>
      <w:ind w:left="220"/>
    </w:pPr>
  </w:style>
  <w:style w:type="paragraph" w:styleId="34">
    <w:name w:val="toc 3"/>
    <w:basedOn w:val="a2"/>
    <w:next w:val="a2"/>
    <w:autoRedefine/>
    <w:uiPriority w:val="39"/>
    <w:semiHidden/>
    <w:unhideWhenUsed/>
    <w:rsid w:val="00BE270A"/>
    <w:pPr>
      <w:spacing w:after="100"/>
      <w:ind w:left="440"/>
    </w:pPr>
  </w:style>
  <w:style w:type="paragraph" w:styleId="42">
    <w:name w:val="toc 4"/>
    <w:basedOn w:val="a2"/>
    <w:next w:val="a2"/>
    <w:autoRedefine/>
    <w:uiPriority w:val="39"/>
    <w:semiHidden/>
    <w:unhideWhenUsed/>
    <w:rsid w:val="00BE270A"/>
    <w:pPr>
      <w:spacing w:after="100"/>
      <w:ind w:left="660"/>
    </w:pPr>
  </w:style>
  <w:style w:type="paragraph" w:styleId="52">
    <w:name w:val="toc 5"/>
    <w:basedOn w:val="a2"/>
    <w:next w:val="a2"/>
    <w:autoRedefine/>
    <w:uiPriority w:val="39"/>
    <w:semiHidden/>
    <w:unhideWhenUsed/>
    <w:rsid w:val="00BE270A"/>
    <w:pPr>
      <w:spacing w:after="100"/>
      <w:ind w:left="880"/>
    </w:pPr>
  </w:style>
  <w:style w:type="paragraph" w:styleId="60">
    <w:name w:val="toc 6"/>
    <w:basedOn w:val="a2"/>
    <w:next w:val="a2"/>
    <w:autoRedefine/>
    <w:uiPriority w:val="39"/>
    <w:semiHidden/>
    <w:unhideWhenUsed/>
    <w:rsid w:val="00BE270A"/>
    <w:pPr>
      <w:spacing w:after="100"/>
      <w:ind w:left="1100"/>
    </w:pPr>
  </w:style>
  <w:style w:type="paragraph" w:styleId="70">
    <w:name w:val="toc 7"/>
    <w:basedOn w:val="a2"/>
    <w:next w:val="a2"/>
    <w:autoRedefine/>
    <w:uiPriority w:val="39"/>
    <w:semiHidden/>
    <w:unhideWhenUsed/>
    <w:rsid w:val="00BE270A"/>
    <w:pPr>
      <w:spacing w:after="100"/>
      <w:ind w:left="1320"/>
    </w:pPr>
  </w:style>
  <w:style w:type="paragraph" w:styleId="80">
    <w:name w:val="toc 8"/>
    <w:basedOn w:val="a2"/>
    <w:next w:val="a2"/>
    <w:autoRedefine/>
    <w:uiPriority w:val="39"/>
    <w:semiHidden/>
    <w:unhideWhenUsed/>
    <w:rsid w:val="00BE270A"/>
    <w:pPr>
      <w:spacing w:after="100"/>
      <w:ind w:left="1540"/>
    </w:pPr>
  </w:style>
  <w:style w:type="paragraph" w:styleId="TOC">
    <w:name w:val="TOC Heading"/>
    <w:basedOn w:val="1"/>
    <w:next w:val="a2"/>
    <w:uiPriority w:val="39"/>
    <w:semiHidden/>
    <w:unhideWhenUsed/>
    <w:qFormat/>
    <w:rsid w:val="00BE270A"/>
    <w:pPr>
      <w:outlineLvl w:val="9"/>
    </w:pPr>
    <w:rPr>
      <w:color w:val="2E74B5" w:themeColor="accent1" w:themeShade="BF"/>
    </w:rPr>
  </w:style>
  <w:style w:type="table" w:styleId="aff3">
    <w:name w:val="Table Professional"/>
    <w:basedOn w:val="a4"/>
    <w:uiPriority w:val="99"/>
    <w:semiHidden/>
    <w:unhideWhenUsed/>
    <w:rsid w:val="00BE270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BE270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BE270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BE270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BE270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BE270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BE270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BE270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BE270A"/>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BE270A"/>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BE270A"/>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BE270A"/>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BE270A"/>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BE270A"/>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BE270A"/>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BE270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BE270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BE270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BE270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BE270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BE270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BE270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BE270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BE270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BE270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BE270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BE270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BE270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BE270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BE270A"/>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BE270A"/>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BE270A"/>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BE270A"/>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BE270A"/>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BE270A"/>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BE270A"/>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4">
    <w:name w:val="Bibliography"/>
    <w:basedOn w:val="a2"/>
    <w:next w:val="a2"/>
    <w:uiPriority w:val="37"/>
    <w:semiHidden/>
    <w:unhideWhenUsed/>
    <w:rsid w:val="00BE270A"/>
  </w:style>
  <w:style w:type="character" w:styleId="aff5">
    <w:name w:val="Hashtag"/>
    <w:basedOn w:val="a3"/>
    <w:uiPriority w:val="99"/>
    <w:semiHidden/>
    <w:unhideWhenUsed/>
    <w:rsid w:val="00BE270A"/>
    <w:rPr>
      <w:rFonts w:ascii="맑은 고딕" w:eastAsia="맑은 고딕" w:hAnsi="맑은 고딕"/>
      <w:color w:val="2B579A"/>
      <w:shd w:val="clear" w:color="auto" w:fill="E1DFDD"/>
    </w:rPr>
  </w:style>
  <w:style w:type="paragraph" w:styleId="aff6">
    <w:name w:val="Message Header"/>
    <w:basedOn w:val="a2"/>
    <w:link w:val="Chard"/>
    <w:uiPriority w:val="99"/>
    <w:semiHidden/>
    <w:unhideWhenUsed/>
    <w:rsid w:val="00BE270A"/>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Chard">
    <w:name w:val="메시지 머리글 Char"/>
    <w:basedOn w:val="a3"/>
    <w:link w:val="aff6"/>
    <w:uiPriority w:val="99"/>
    <w:semiHidden/>
    <w:rsid w:val="00BE270A"/>
    <w:rPr>
      <w:rFonts w:ascii="맑은 고딕" w:eastAsia="맑은 고딕" w:hAnsi="맑은 고딕" w:cstheme="majorBidi"/>
      <w:sz w:val="24"/>
      <w:szCs w:val="24"/>
      <w:shd w:val="pct20" w:color="auto" w:fill="auto"/>
    </w:rPr>
  </w:style>
  <w:style w:type="table" w:styleId="aff7">
    <w:name w:val="Table Elegant"/>
    <w:basedOn w:val="a4"/>
    <w:uiPriority w:val="99"/>
    <w:semiHidden/>
    <w:unhideWhenUsed/>
    <w:rsid w:val="00BE270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8">
    <w:name w:val="List"/>
    <w:basedOn w:val="a2"/>
    <w:uiPriority w:val="99"/>
    <w:semiHidden/>
    <w:unhideWhenUsed/>
    <w:rsid w:val="00BE270A"/>
    <w:pPr>
      <w:ind w:left="360" w:hanging="360"/>
      <w:contextualSpacing/>
    </w:pPr>
  </w:style>
  <w:style w:type="paragraph" w:styleId="26">
    <w:name w:val="List 2"/>
    <w:basedOn w:val="a2"/>
    <w:uiPriority w:val="99"/>
    <w:semiHidden/>
    <w:unhideWhenUsed/>
    <w:rsid w:val="00BE270A"/>
    <w:pPr>
      <w:ind w:left="720" w:hanging="360"/>
      <w:contextualSpacing/>
    </w:pPr>
  </w:style>
  <w:style w:type="paragraph" w:styleId="36">
    <w:name w:val="List 3"/>
    <w:basedOn w:val="a2"/>
    <w:uiPriority w:val="99"/>
    <w:semiHidden/>
    <w:unhideWhenUsed/>
    <w:rsid w:val="00BE270A"/>
    <w:pPr>
      <w:ind w:left="1080" w:hanging="360"/>
      <w:contextualSpacing/>
    </w:pPr>
  </w:style>
  <w:style w:type="paragraph" w:styleId="43">
    <w:name w:val="List 4"/>
    <w:basedOn w:val="a2"/>
    <w:uiPriority w:val="99"/>
    <w:semiHidden/>
    <w:unhideWhenUsed/>
    <w:rsid w:val="00BE270A"/>
    <w:pPr>
      <w:ind w:left="1440" w:hanging="360"/>
      <w:contextualSpacing/>
    </w:pPr>
  </w:style>
  <w:style w:type="paragraph" w:styleId="53">
    <w:name w:val="List 5"/>
    <w:basedOn w:val="a2"/>
    <w:uiPriority w:val="99"/>
    <w:semiHidden/>
    <w:unhideWhenUsed/>
    <w:rsid w:val="00BE270A"/>
    <w:pPr>
      <w:ind w:left="1800" w:hanging="360"/>
      <w:contextualSpacing/>
    </w:pPr>
  </w:style>
  <w:style w:type="table" w:styleId="14">
    <w:name w:val="Table List 1"/>
    <w:basedOn w:val="a4"/>
    <w:uiPriority w:val="99"/>
    <w:semiHidden/>
    <w:unhideWhenUsed/>
    <w:rsid w:val="00BE270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BE270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BE270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BE270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BE270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BE270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BE270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BE270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9">
    <w:name w:val="List Continue"/>
    <w:basedOn w:val="a2"/>
    <w:uiPriority w:val="99"/>
    <w:semiHidden/>
    <w:unhideWhenUsed/>
    <w:rsid w:val="00BE270A"/>
    <w:pPr>
      <w:spacing w:after="120"/>
      <w:ind w:left="360"/>
      <w:contextualSpacing/>
    </w:pPr>
  </w:style>
  <w:style w:type="paragraph" w:styleId="28">
    <w:name w:val="List Continue 2"/>
    <w:basedOn w:val="a2"/>
    <w:uiPriority w:val="99"/>
    <w:semiHidden/>
    <w:unhideWhenUsed/>
    <w:rsid w:val="00BE270A"/>
    <w:pPr>
      <w:spacing w:after="120"/>
      <w:ind w:left="720"/>
      <w:contextualSpacing/>
    </w:pPr>
  </w:style>
  <w:style w:type="paragraph" w:styleId="38">
    <w:name w:val="List Continue 3"/>
    <w:basedOn w:val="a2"/>
    <w:uiPriority w:val="99"/>
    <w:semiHidden/>
    <w:unhideWhenUsed/>
    <w:rsid w:val="00BE270A"/>
    <w:pPr>
      <w:spacing w:after="120"/>
      <w:ind w:left="1080"/>
      <w:contextualSpacing/>
    </w:pPr>
  </w:style>
  <w:style w:type="paragraph" w:styleId="45">
    <w:name w:val="List Continue 4"/>
    <w:basedOn w:val="a2"/>
    <w:uiPriority w:val="99"/>
    <w:semiHidden/>
    <w:unhideWhenUsed/>
    <w:rsid w:val="00BE270A"/>
    <w:pPr>
      <w:spacing w:after="120"/>
      <w:ind w:left="1440"/>
      <w:contextualSpacing/>
    </w:pPr>
  </w:style>
  <w:style w:type="paragraph" w:styleId="55">
    <w:name w:val="List Continue 5"/>
    <w:basedOn w:val="a2"/>
    <w:uiPriority w:val="99"/>
    <w:semiHidden/>
    <w:unhideWhenUsed/>
    <w:rsid w:val="00BE270A"/>
    <w:pPr>
      <w:spacing w:after="120"/>
      <w:ind w:left="1800"/>
      <w:contextualSpacing/>
    </w:pPr>
  </w:style>
  <w:style w:type="paragraph" w:styleId="affa">
    <w:name w:val="List Paragraph"/>
    <w:basedOn w:val="a2"/>
    <w:uiPriority w:val="34"/>
    <w:semiHidden/>
    <w:unhideWhenUsed/>
    <w:qFormat/>
    <w:rsid w:val="00BE270A"/>
    <w:pPr>
      <w:ind w:left="720"/>
      <w:contextualSpacing/>
    </w:pPr>
  </w:style>
  <w:style w:type="paragraph" w:styleId="a">
    <w:name w:val="List Number"/>
    <w:basedOn w:val="a2"/>
    <w:uiPriority w:val="99"/>
    <w:semiHidden/>
    <w:unhideWhenUsed/>
    <w:rsid w:val="00BE270A"/>
    <w:pPr>
      <w:numPr>
        <w:numId w:val="13"/>
      </w:numPr>
      <w:contextualSpacing/>
    </w:pPr>
  </w:style>
  <w:style w:type="paragraph" w:styleId="2">
    <w:name w:val="List Number 2"/>
    <w:basedOn w:val="a2"/>
    <w:uiPriority w:val="99"/>
    <w:semiHidden/>
    <w:unhideWhenUsed/>
    <w:rsid w:val="00BE270A"/>
    <w:pPr>
      <w:numPr>
        <w:numId w:val="14"/>
      </w:numPr>
      <w:contextualSpacing/>
    </w:pPr>
  </w:style>
  <w:style w:type="paragraph" w:styleId="3">
    <w:name w:val="List Number 3"/>
    <w:basedOn w:val="a2"/>
    <w:uiPriority w:val="99"/>
    <w:semiHidden/>
    <w:unhideWhenUsed/>
    <w:rsid w:val="00BE270A"/>
    <w:pPr>
      <w:numPr>
        <w:numId w:val="15"/>
      </w:numPr>
      <w:contextualSpacing/>
    </w:pPr>
  </w:style>
  <w:style w:type="paragraph" w:styleId="4">
    <w:name w:val="List Number 4"/>
    <w:basedOn w:val="a2"/>
    <w:uiPriority w:val="99"/>
    <w:semiHidden/>
    <w:unhideWhenUsed/>
    <w:rsid w:val="00BE270A"/>
    <w:pPr>
      <w:numPr>
        <w:numId w:val="16"/>
      </w:numPr>
      <w:contextualSpacing/>
    </w:pPr>
  </w:style>
  <w:style w:type="paragraph" w:styleId="5">
    <w:name w:val="List Number 5"/>
    <w:basedOn w:val="a2"/>
    <w:uiPriority w:val="99"/>
    <w:semiHidden/>
    <w:unhideWhenUsed/>
    <w:rsid w:val="00BE270A"/>
    <w:pPr>
      <w:numPr>
        <w:numId w:val="17"/>
      </w:numPr>
      <w:contextualSpacing/>
    </w:pPr>
  </w:style>
  <w:style w:type="paragraph" w:styleId="a0">
    <w:name w:val="List Bullet"/>
    <w:basedOn w:val="a2"/>
    <w:uiPriority w:val="99"/>
    <w:semiHidden/>
    <w:unhideWhenUsed/>
    <w:rsid w:val="00BE270A"/>
    <w:pPr>
      <w:numPr>
        <w:numId w:val="8"/>
      </w:numPr>
      <w:contextualSpacing/>
    </w:pPr>
  </w:style>
  <w:style w:type="paragraph" w:styleId="20">
    <w:name w:val="List Bullet 2"/>
    <w:basedOn w:val="a2"/>
    <w:uiPriority w:val="99"/>
    <w:semiHidden/>
    <w:unhideWhenUsed/>
    <w:rsid w:val="00BE270A"/>
    <w:pPr>
      <w:numPr>
        <w:numId w:val="9"/>
      </w:numPr>
      <w:contextualSpacing/>
    </w:pPr>
  </w:style>
  <w:style w:type="paragraph" w:styleId="30">
    <w:name w:val="List Bullet 3"/>
    <w:basedOn w:val="a2"/>
    <w:uiPriority w:val="99"/>
    <w:semiHidden/>
    <w:unhideWhenUsed/>
    <w:rsid w:val="00BE270A"/>
    <w:pPr>
      <w:numPr>
        <w:numId w:val="10"/>
      </w:numPr>
      <w:contextualSpacing/>
    </w:pPr>
  </w:style>
  <w:style w:type="paragraph" w:styleId="40">
    <w:name w:val="List Bullet 4"/>
    <w:basedOn w:val="a2"/>
    <w:uiPriority w:val="99"/>
    <w:semiHidden/>
    <w:unhideWhenUsed/>
    <w:rsid w:val="00BE270A"/>
    <w:pPr>
      <w:numPr>
        <w:numId w:val="11"/>
      </w:numPr>
      <w:contextualSpacing/>
    </w:pPr>
  </w:style>
  <w:style w:type="paragraph" w:styleId="50">
    <w:name w:val="List Bullet 5"/>
    <w:basedOn w:val="a2"/>
    <w:uiPriority w:val="99"/>
    <w:semiHidden/>
    <w:unhideWhenUsed/>
    <w:rsid w:val="00BE270A"/>
    <w:pPr>
      <w:numPr>
        <w:numId w:val="12"/>
      </w:numPr>
      <w:contextualSpacing/>
    </w:pPr>
  </w:style>
  <w:style w:type="table" w:styleId="15">
    <w:name w:val="Table Classic 1"/>
    <w:basedOn w:val="a4"/>
    <w:uiPriority w:val="99"/>
    <w:semiHidden/>
    <w:unhideWhenUsed/>
    <w:rsid w:val="00BE270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BE270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BE270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BE270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b">
    <w:name w:val="table of figures"/>
    <w:basedOn w:val="a2"/>
    <w:next w:val="a2"/>
    <w:uiPriority w:val="99"/>
    <w:semiHidden/>
    <w:unhideWhenUsed/>
    <w:rsid w:val="00BE270A"/>
  </w:style>
  <w:style w:type="character" w:styleId="affc">
    <w:name w:val="endnote reference"/>
    <w:basedOn w:val="a3"/>
    <w:uiPriority w:val="99"/>
    <w:semiHidden/>
    <w:unhideWhenUsed/>
    <w:rsid w:val="00BE270A"/>
    <w:rPr>
      <w:rFonts w:ascii="맑은 고딕" w:eastAsia="맑은 고딕" w:hAnsi="맑은 고딕"/>
      <w:vertAlign w:val="superscript"/>
    </w:rPr>
  </w:style>
  <w:style w:type="paragraph" w:styleId="affd">
    <w:name w:val="table of authorities"/>
    <w:basedOn w:val="a2"/>
    <w:next w:val="a2"/>
    <w:uiPriority w:val="99"/>
    <w:semiHidden/>
    <w:unhideWhenUsed/>
    <w:rsid w:val="00BE270A"/>
    <w:pPr>
      <w:ind w:left="220" w:hanging="220"/>
    </w:pPr>
  </w:style>
  <w:style w:type="paragraph" w:styleId="affe">
    <w:name w:val="toa heading"/>
    <w:basedOn w:val="a2"/>
    <w:next w:val="a2"/>
    <w:uiPriority w:val="99"/>
    <w:semiHidden/>
    <w:unhideWhenUsed/>
    <w:rsid w:val="00BE270A"/>
    <w:pPr>
      <w:spacing w:before="120"/>
    </w:pPr>
    <w:rPr>
      <w:rFonts w:cstheme="majorBidi"/>
      <w:b/>
      <w:bCs/>
      <w:sz w:val="24"/>
      <w:szCs w:val="24"/>
    </w:rPr>
  </w:style>
  <w:style w:type="table" w:styleId="afff">
    <w:name w:val="Colorful List"/>
    <w:basedOn w:val="a4"/>
    <w:uiPriority w:val="72"/>
    <w:semiHidden/>
    <w:unhideWhenUsed/>
    <w:rsid w:val="00BE270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BE270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BE270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BE270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BE270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BE270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BE270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BE270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BE270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BE270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0">
    <w:name w:val="Colorful Shading"/>
    <w:basedOn w:val="a4"/>
    <w:uiPriority w:val="71"/>
    <w:semiHidden/>
    <w:unhideWhenUsed/>
    <w:rsid w:val="00BE270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BE270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BE270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BE270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BE270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BE270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BE270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1">
    <w:name w:val="Colorful Grid"/>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BE270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2">
    <w:name w:val="envelope address"/>
    <w:basedOn w:val="a2"/>
    <w:uiPriority w:val="99"/>
    <w:semiHidden/>
    <w:unhideWhenUsed/>
    <w:rsid w:val="00BE270A"/>
    <w:pPr>
      <w:framePr w:w="7920" w:h="1980" w:hRule="exact" w:hSpace="180" w:wrap="auto" w:hAnchor="page" w:xAlign="center" w:yAlign="bottom"/>
      <w:ind w:left="2880"/>
    </w:pPr>
    <w:rPr>
      <w:rFonts w:cstheme="majorBidi"/>
      <w:sz w:val="24"/>
      <w:szCs w:val="24"/>
    </w:rPr>
  </w:style>
  <w:style w:type="numbering" w:styleId="a1">
    <w:name w:val="Outline List 3"/>
    <w:basedOn w:val="a5"/>
    <w:uiPriority w:val="99"/>
    <w:semiHidden/>
    <w:unhideWhenUsed/>
    <w:rsid w:val="00BE270A"/>
    <w:pPr>
      <w:numPr>
        <w:numId w:val="26"/>
      </w:numPr>
    </w:pPr>
  </w:style>
  <w:style w:type="table" w:styleId="17">
    <w:name w:val="Plain Table 1"/>
    <w:basedOn w:val="a4"/>
    <w:uiPriority w:val="41"/>
    <w:rsid w:val="00BE27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BE27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BE27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BE27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BE270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3">
    <w:name w:val="No Spacing"/>
    <w:uiPriority w:val="1"/>
    <w:qFormat/>
    <w:rsid w:val="00BE270A"/>
    <w:rPr>
      <w:rFonts w:ascii="맑은 고딕" w:eastAsia="맑은 고딕" w:hAnsi="맑은 고딕"/>
    </w:rPr>
  </w:style>
  <w:style w:type="paragraph" w:styleId="afff4">
    <w:name w:val="Date"/>
    <w:basedOn w:val="a2"/>
    <w:next w:val="a2"/>
    <w:link w:val="Chare"/>
    <w:uiPriority w:val="99"/>
    <w:semiHidden/>
    <w:unhideWhenUsed/>
    <w:rsid w:val="00BE270A"/>
  </w:style>
  <w:style w:type="character" w:customStyle="1" w:styleId="Chare">
    <w:name w:val="날짜 Char"/>
    <w:basedOn w:val="a3"/>
    <w:link w:val="afff4"/>
    <w:uiPriority w:val="99"/>
    <w:semiHidden/>
    <w:rsid w:val="00BE270A"/>
    <w:rPr>
      <w:rFonts w:ascii="맑은 고딕" w:eastAsia="맑은 고딕" w:hAnsi="맑은 고딕"/>
    </w:rPr>
  </w:style>
  <w:style w:type="paragraph" w:styleId="afff5">
    <w:name w:val="Normal (Web)"/>
    <w:basedOn w:val="a2"/>
    <w:uiPriority w:val="99"/>
    <w:semiHidden/>
    <w:unhideWhenUsed/>
    <w:rsid w:val="00BE270A"/>
    <w:rPr>
      <w:rFonts w:cs="Times New Roman"/>
      <w:sz w:val="24"/>
      <w:szCs w:val="24"/>
    </w:rPr>
  </w:style>
  <w:style w:type="character" w:styleId="afff6">
    <w:name w:val="Smart Hyperlink"/>
    <w:basedOn w:val="a3"/>
    <w:uiPriority w:val="99"/>
    <w:semiHidden/>
    <w:unhideWhenUsed/>
    <w:rsid w:val="00BE270A"/>
    <w:rPr>
      <w:rFonts w:ascii="맑은 고딕" w:eastAsia="맑은 고딕" w:hAnsi="맑은 고딕"/>
      <w:u w:val="dotted"/>
    </w:rPr>
  </w:style>
  <w:style w:type="character" w:styleId="afff7">
    <w:name w:val="Unresolved Mention"/>
    <w:basedOn w:val="a3"/>
    <w:uiPriority w:val="99"/>
    <w:semiHidden/>
    <w:unhideWhenUsed/>
    <w:rsid w:val="00BE270A"/>
    <w:rPr>
      <w:rFonts w:ascii="맑은 고딕" w:eastAsia="맑은 고딕" w:hAnsi="맑은 고딕"/>
      <w:color w:val="605E5C"/>
      <w:shd w:val="clear" w:color="auto" w:fill="E1DFDD"/>
    </w:rPr>
  </w:style>
  <w:style w:type="paragraph" w:styleId="afff8">
    <w:name w:val="Body Text"/>
    <w:basedOn w:val="a2"/>
    <w:link w:val="Charf"/>
    <w:uiPriority w:val="99"/>
    <w:semiHidden/>
    <w:unhideWhenUsed/>
    <w:rsid w:val="00BE270A"/>
    <w:pPr>
      <w:spacing w:after="120"/>
    </w:pPr>
  </w:style>
  <w:style w:type="character" w:customStyle="1" w:styleId="Charf">
    <w:name w:val="본문 Char"/>
    <w:basedOn w:val="a3"/>
    <w:link w:val="afff8"/>
    <w:uiPriority w:val="99"/>
    <w:semiHidden/>
    <w:rsid w:val="00BE270A"/>
    <w:rPr>
      <w:rFonts w:ascii="맑은 고딕" w:eastAsia="맑은 고딕" w:hAnsi="맑은 고딕"/>
    </w:rPr>
  </w:style>
  <w:style w:type="paragraph" w:styleId="2c">
    <w:name w:val="Body Text 2"/>
    <w:basedOn w:val="a2"/>
    <w:link w:val="2Char0"/>
    <w:uiPriority w:val="99"/>
    <w:semiHidden/>
    <w:unhideWhenUsed/>
    <w:rsid w:val="00BE270A"/>
    <w:pPr>
      <w:spacing w:after="120" w:line="480" w:lineRule="auto"/>
    </w:pPr>
  </w:style>
  <w:style w:type="character" w:customStyle="1" w:styleId="2Char0">
    <w:name w:val="본문 2 Char"/>
    <w:basedOn w:val="a3"/>
    <w:link w:val="2c"/>
    <w:uiPriority w:val="99"/>
    <w:semiHidden/>
    <w:rsid w:val="00BE270A"/>
    <w:rPr>
      <w:rFonts w:ascii="맑은 고딕" w:eastAsia="맑은 고딕" w:hAnsi="맑은 고딕"/>
    </w:rPr>
  </w:style>
  <w:style w:type="paragraph" w:styleId="afff9">
    <w:name w:val="Body Text Indent"/>
    <w:basedOn w:val="a2"/>
    <w:link w:val="Charf0"/>
    <w:uiPriority w:val="99"/>
    <w:semiHidden/>
    <w:unhideWhenUsed/>
    <w:rsid w:val="00BE270A"/>
    <w:pPr>
      <w:spacing w:after="120"/>
      <w:ind w:left="360"/>
    </w:pPr>
  </w:style>
  <w:style w:type="character" w:customStyle="1" w:styleId="Charf0">
    <w:name w:val="본문 들여쓰기 Char"/>
    <w:basedOn w:val="a3"/>
    <w:link w:val="afff9"/>
    <w:uiPriority w:val="99"/>
    <w:semiHidden/>
    <w:rsid w:val="00BE270A"/>
    <w:rPr>
      <w:rFonts w:ascii="맑은 고딕" w:eastAsia="맑은 고딕" w:hAnsi="맑은 고딕"/>
    </w:rPr>
  </w:style>
  <w:style w:type="paragraph" w:styleId="2d">
    <w:name w:val="Body Text Indent 2"/>
    <w:basedOn w:val="a2"/>
    <w:link w:val="2Char1"/>
    <w:uiPriority w:val="99"/>
    <w:semiHidden/>
    <w:unhideWhenUsed/>
    <w:rsid w:val="00BE270A"/>
    <w:pPr>
      <w:spacing w:after="120" w:line="480" w:lineRule="auto"/>
      <w:ind w:left="360"/>
    </w:pPr>
  </w:style>
  <w:style w:type="character" w:customStyle="1" w:styleId="2Char1">
    <w:name w:val="본문 들여쓰기 2 Char"/>
    <w:basedOn w:val="a3"/>
    <w:link w:val="2d"/>
    <w:uiPriority w:val="99"/>
    <w:semiHidden/>
    <w:rsid w:val="00BE270A"/>
    <w:rPr>
      <w:rFonts w:ascii="맑은 고딕" w:eastAsia="맑은 고딕" w:hAnsi="맑은 고딕"/>
    </w:rPr>
  </w:style>
  <w:style w:type="paragraph" w:styleId="afffa">
    <w:name w:val="Body Text First Indent"/>
    <w:basedOn w:val="afff8"/>
    <w:link w:val="Charf1"/>
    <w:uiPriority w:val="99"/>
    <w:semiHidden/>
    <w:unhideWhenUsed/>
    <w:rsid w:val="00BE270A"/>
    <w:pPr>
      <w:spacing w:after="0"/>
      <w:ind w:firstLine="360"/>
    </w:pPr>
  </w:style>
  <w:style w:type="character" w:customStyle="1" w:styleId="Charf1">
    <w:name w:val="본문 첫 줄 들여쓰기 Char"/>
    <w:basedOn w:val="Charf"/>
    <w:link w:val="afffa"/>
    <w:uiPriority w:val="99"/>
    <w:semiHidden/>
    <w:rsid w:val="00BE270A"/>
    <w:rPr>
      <w:rFonts w:ascii="맑은 고딕" w:eastAsia="맑은 고딕" w:hAnsi="맑은 고딕"/>
    </w:rPr>
  </w:style>
  <w:style w:type="paragraph" w:styleId="2e">
    <w:name w:val="Body Text First Indent 2"/>
    <w:basedOn w:val="afff9"/>
    <w:link w:val="2Char2"/>
    <w:uiPriority w:val="99"/>
    <w:semiHidden/>
    <w:unhideWhenUsed/>
    <w:rsid w:val="00BE270A"/>
    <w:pPr>
      <w:spacing w:after="0"/>
      <w:ind w:firstLine="360"/>
    </w:pPr>
  </w:style>
  <w:style w:type="character" w:customStyle="1" w:styleId="2Char2">
    <w:name w:val="본문 첫 줄 들여쓰기 2 Char"/>
    <w:basedOn w:val="Charf0"/>
    <w:link w:val="2e"/>
    <w:uiPriority w:val="99"/>
    <w:semiHidden/>
    <w:rsid w:val="00BE270A"/>
    <w:rPr>
      <w:rFonts w:ascii="맑은 고딕" w:eastAsia="맑은 고딕" w:hAnsi="맑은 고딕"/>
    </w:rPr>
  </w:style>
  <w:style w:type="paragraph" w:styleId="afffb">
    <w:name w:val="Normal Indent"/>
    <w:basedOn w:val="a2"/>
    <w:uiPriority w:val="99"/>
    <w:semiHidden/>
    <w:unhideWhenUsed/>
    <w:rsid w:val="00BE270A"/>
    <w:pPr>
      <w:ind w:left="720"/>
    </w:pPr>
  </w:style>
  <w:style w:type="paragraph" w:styleId="afffc">
    <w:name w:val="Note Heading"/>
    <w:basedOn w:val="a2"/>
    <w:next w:val="a2"/>
    <w:link w:val="Charf2"/>
    <w:uiPriority w:val="99"/>
    <w:semiHidden/>
    <w:unhideWhenUsed/>
    <w:rsid w:val="00BE270A"/>
  </w:style>
  <w:style w:type="character" w:customStyle="1" w:styleId="Charf2">
    <w:name w:val="각주/미주 머리글 Char"/>
    <w:basedOn w:val="a3"/>
    <w:link w:val="afffc"/>
    <w:uiPriority w:val="99"/>
    <w:semiHidden/>
    <w:rsid w:val="00BE270A"/>
    <w:rPr>
      <w:rFonts w:ascii="맑은 고딕" w:eastAsia="맑은 고딕" w:hAnsi="맑은 고딕"/>
    </w:rPr>
  </w:style>
  <w:style w:type="table" w:styleId="afffd">
    <w:name w:val="Table Contemporary"/>
    <w:basedOn w:val="a4"/>
    <w:uiPriority w:val="99"/>
    <w:semiHidden/>
    <w:unhideWhenUsed/>
    <w:rsid w:val="00BE270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e">
    <w:name w:val="Light List"/>
    <w:basedOn w:val="a4"/>
    <w:uiPriority w:val="61"/>
    <w:semiHidden/>
    <w:unhideWhenUsed/>
    <w:rsid w:val="00BE27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BE270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BE270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BE270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BE270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BE270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BE270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
    <w:name w:val="Light Shading"/>
    <w:basedOn w:val="a4"/>
    <w:uiPriority w:val="60"/>
    <w:semiHidden/>
    <w:unhideWhenUsed/>
    <w:rsid w:val="00BE270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BE270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BE270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BE270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BE270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BE270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BE270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0">
    <w:name w:val="Light Grid"/>
    <w:basedOn w:val="a4"/>
    <w:uiPriority w:val="62"/>
    <w:semiHidden/>
    <w:unhideWhenUsed/>
    <w:rsid w:val="00BE27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BE270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BE270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BE270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BE270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BE270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BE270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1">
    <w:name w:val="Dark List"/>
    <w:basedOn w:val="a4"/>
    <w:uiPriority w:val="70"/>
    <w:semiHidden/>
    <w:unhideWhenUsed/>
    <w:rsid w:val="00BE270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BE270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BE270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BE270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BE270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BE270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BE270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BE270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BE270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BE270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BE270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BE270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BE270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BE270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
    <w:name w:val="List Table 2"/>
    <w:basedOn w:val="a4"/>
    <w:uiPriority w:val="47"/>
    <w:rsid w:val="00BE270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BE270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BE270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BE270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BE270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BE270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BE270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c">
    <w:name w:val="List Table 3"/>
    <w:basedOn w:val="a4"/>
    <w:uiPriority w:val="48"/>
    <w:rsid w:val="00BE270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BE270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BE270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BE270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BE270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BE270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BE270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BE27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BE270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BE270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BE27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BE270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BE270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BE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BE270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BE270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BE270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BE270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BE270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BE270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BE270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BE270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BE270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BE270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BE270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BE270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BE270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BE270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BE270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BE270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BE270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BE270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BE270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BE270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BE270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2">
    <w:name w:val="E-mail Signature"/>
    <w:basedOn w:val="a2"/>
    <w:link w:val="Charf3"/>
    <w:uiPriority w:val="99"/>
    <w:semiHidden/>
    <w:unhideWhenUsed/>
    <w:rsid w:val="00BE270A"/>
  </w:style>
  <w:style w:type="character" w:customStyle="1" w:styleId="Charf3">
    <w:name w:val="전자 메일 서명 Char"/>
    <w:basedOn w:val="a3"/>
    <w:link w:val="affff2"/>
    <w:uiPriority w:val="99"/>
    <w:semiHidden/>
    <w:rsid w:val="00BE270A"/>
    <w:rPr>
      <w:rFonts w:ascii="맑은 고딕" w:eastAsia="맑은 고딕" w:hAnsi="맑은 고딕"/>
    </w:rPr>
  </w:style>
  <w:style w:type="paragraph" w:styleId="affff3">
    <w:name w:val="Salutation"/>
    <w:basedOn w:val="a2"/>
    <w:next w:val="a2"/>
    <w:link w:val="Charf4"/>
    <w:uiPriority w:val="99"/>
    <w:semiHidden/>
    <w:unhideWhenUsed/>
    <w:rsid w:val="00BE270A"/>
  </w:style>
  <w:style w:type="character" w:customStyle="1" w:styleId="Charf4">
    <w:name w:val="인사말 Char"/>
    <w:basedOn w:val="a3"/>
    <w:link w:val="affff3"/>
    <w:uiPriority w:val="99"/>
    <w:semiHidden/>
    <w:rsid w:val="00BE270A"/>
    <w:rPr>
      <w:rFonts w:ascii="맑은 고딕" w:eastAsia="맑은 고딕" w:hAnsi="맑은 고딕"/>
    </w:rPr>
  </w:style>
  <w:style w:type="table" w:styleId="19">
    <w:name w:val="Table Columns 1"/>
    <w:basedOn w:val="a4"/>
    <w:uiPriority w:val="99"/>
    <w:semiHidden/>
    <w:unhideWhenUsed/>
    <w:rsid w:val="00BE270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BE270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BE270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BE270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BE270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4">
    <w:name w:val="Signature"/>
    <w:basedOn w:val="a2"/>
    <w:link w:val="Charf5"/>
    <w:uiPriority w:val="99"/>
    <w:semiHidden/>
    <w:unhideWhenUsed/>
    <w:rsid w:val="00BE270A"/>
    <w:pPr>
      <w:ind w:left="4320"/>
    </w:pPr>
  </w:style>
  <w:style w:type="character" w:customStyle="1" w:styleId="Charf5">
    <w:name w:val="서명 Char"/>
    <w:basedOn w:val="a3"/>
    <w:link w:val="affff4"/>
    <w:uiPriority w:val="99"/>
    <w:semiHidden/>
    <w:rsid w:val="00BE270A"/>
    <w:rPr>
      <w:rFonts w:ascii="맑은 고딕" w:eastAsia="맑은 고딕" w:hAnsi="맑은 고딕"/>
    </w:rPr>
  </w:style>
  <w:style w:type="table" w:styleId="1a">
    <w:name w:val="Table Simple 1"/>
    <w:basedOn w:val="a4"/>
    <w:uiPriority w:val="99"/>
    <w:semiHidden/>
    <w:unhideWhenUsed/>
    <w:rsid w:val="00BE270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BE270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BE270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BE270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BE270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BE270A"/>
    <w:pPr>
      <w:ind w:left="220" w:hanging="220"/>
    </w:pPr>
  </w:style>
  <w:style w:type="paragraph" w:styleId="2f3">
    <w:name w:val="index 2"/>
    <w:basedOn w:val="a2"/>
    <w:next w:val="a2"/>
    <w:autoRedefine/>
    <w:uiPriority w:val="99"/>
    <w:semiHidden/>
    <w:unhideWhenUsed/>
    <w:rsid w:val="00BE270A"/>
    <w:pPr>
      <w:ind w:left="440" w:hanging="220"/>
    </w:pPr>
  </w:style>
  <w:style w:type="paragraph" w:styleId="3f">
    <w:name w:val="index 3"/>
    <w:basedOn w:val="a2"/>
    <w:next w:val="a2"/>
    <w:autoRedefine/>
    <w:uiPriority w:val="99"/>
    <w:semiHidden/>
    <w:unhideWhenUsed/>
    <w:rsid w:val="00BE270A"/>
    <w:pPr>
      <w:ind w:left="660" w:hanging="220"/>
    </w:pPr>
  </w:style>
  <w:style w:type="paragraph" w:styleId="4a">
    <w:name w:val="index 4"/>
    <w:basedOn w:val="a2"/>
    <w:next w:val="a2"/>
    <w:autoRedefine/>
    <w:uiPriority w:val="99"/>
    <w:semiHidden/>
    <w:unhideWhenUsed/>
    <w:rsid w:val="00BE270A"/>
    <w:pPr>
      <w:ind w:left="880" w:hanging="220"/>
    </w:pPr>
  </w:style>
  <w:style w:type="paragraph" w:styleId="59">
    <w:name w:val="index 5"/>
    <w:basedOn w:val="a2"/>
    <w:next w:val="a2"/>
    <w:autoRedefine/>
    <w:uiPriority w:val="99"/>
    <w:semiHidden/>
    <w:unhideWhenUsed/>
    <w:rsid w:val="00BE270A"/>
    <w:pPr>
      <w:ind w:left="1100" w:hanging="220"/>
    </w:pPr>
  </w:style>
  <w:style w:type="paragraph" w:styleId="63">
    <w:name w:val="index 6"/>
    <w:basedOn w:val="a2"/>
    <w:next w:val="a2"/>
    <w:autoRedefine/>
    <w:uiPriority w:val="99"/>
    <w:semiHidden/>
    <w:unhideWhenUsed/>
    <w:rsid w:val="00BE270A"/>
    <w:pPr>
      <w:ind w:left="1320" w:hanging="220"/>
    </w:pPr>
  </w:style>
  <w:style w:type="paragraph" w:styleId="73">
    <w:name w:val="index 7"/>
    <w:basedOn w:val="a2"/>
    <w:next w:val="a2"/>
    <w:autoRedefine/>
    <w:uiPriority w:val="99"/>
    <w:semiHidden/>
    <w:unhideWhenUsed/>
    <w:rsid w:val="00BE270A"/>
    <w:pPr>
      <w:ind w:left="1540" w:hanging="220"/>
    </w:pPr>
  </w:style>
  <w:style w:type="paragraph" w:styleId="82">
    <w:name w:val="index 8"/>
    <w:basedOn w:val="a2"/>
    <w:next w:val="a2"/>
    <w:autoRedefine/>
    <w:uiPriority w:val="99"/>
    <w:semiHidden/>
    <w:unhideWhenUsed/>
    <w:rsid w:val="00BE270A"/>
    <w:pPr>
      <w:ind w:left="1760" w:hanging="220"/>
    </w:pPr>
  </w:style>
  <w:style w:type="paragraph" w:styleId="91">
    <w:name w:val="index 9"/>
    <w:basedOn w:val="a2"/>
    <w:next w:val="a2"/>
    <w:autoRedefine/>
    <w:uiPriority w:val="99"/>
    <w:semiHidden/>
    <w:unhideWhenUsed/>
    <w:rsid w:val="00BE270A"/>
    <w:pPr>
      <w:ind w:left="1980" w:hanging="220"/>
    </w:pPr>
  </w:style>
  <w:style w:type="paragraph" w:styleId="affff5">
    <w:name w:val="index heading"/>
    <w:basedOn w:val="a2"/>
    <w:next w:val="1c"/>
    <w:uiPriority w:val="99"/>
    <w:semiHidden/>
    <w:unhideWhenUsed/>
    <w:rsid w:val="00BE270A"/>
    <w:rPr>
      <w:rFonts w:cstheme="majorBidi"/>
      <w:b/>
      <w:bCs/>
    </w:rPr>
  </w:style>
  <w:style w:type="paragraph" w:styleId="affff6">
    <w:name w:val="Closing"/>
    <w:basedOn w:val="a2"/>
    <w:link w:val="Charf6"/>
    <w:uiPriority w:val="99"/>
    <w:semiHidden/>
    <w:unhideWhenUsed/>
    <w:rsid w:val="00BE270A"/>
    <w:pPr>
      <w:ind w:left="4320"/>
    </w:pPr>
  </w:style>
  <w:style w:type="character" w:customStyle="1" w:styleId="Charf6">
    <w:name w:val="맺음말 Char"/>
    <w:basedOn w:val="a3"/>
    <w:link w:val="affff6"/>
    <w:uiPriority w:val="99"/>
    <w:semiHidden/>
    <w:rsid w:val="00BE270A"/>
    <w:rPr>
      <w:rFonts w:ascii="맑은 고딕" w:eastAsia="맑은 고딕" w:hAnsi="맑은 고딕"/>
    </w:rPr>
  </w:style>
  <w:style w:type="table" w:styleId="affff7">
    <w:name w:val="Table Grid"/>
    <w:basedOn w:val="a4"/>
    <w:uiPriority w:val="39"/>
    <w:rsid w:val="00BE2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BE270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BE270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BE270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BE270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BE270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BE270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BE270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BE270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8">
    <w:name w:val="Grid Table Light"/>
    <w:basedOn w:val="a4"/>
    <w:uiPriority w:val="40"/>
    <w:rsid w:val="00BE27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BE27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BE270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BE270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BE270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BE270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BE270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BE270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BE270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BE270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BE270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BE270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BE270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BE270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BE270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1">
    <w:name w:val="Grid Table 3"/>
    <w:basedOn w:val="a4"/>
    <w:uiPriority w:val="48"/>
    <w:rsid w:val="00BE27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BE270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BE270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BE27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BE270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BE270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BE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BE27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BE270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BE270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BE27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BE270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BE270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BE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BE27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BE270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BE270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BE270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BE270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BE270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BE270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BE27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BE270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BE270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BE270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BE270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BE270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BE270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f">
    <w:name w:val="Table Web 1"/>
    <w:basedOn w:val="a4"/>
    <w:uiPriority w:val="99"/>
    <w:semiHidden/>
    <w:unhideWhenUsed/>
    <w:rsid w:val="00BE270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BE270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4"/>
    <w:uiPriority w:val="99"/>
    <w:rsid w:val="00BE270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9">
    <w:name w:val="footnote reference"/>
    <w:basedOn w:val="a3"/>
    <w:uiPriority w:val="99"/>
    <w:semiHidden/>
    <w:unhideWhenUsed/>
    <w:rsid w:val="00BE270A"/>
    <w:rPr>
      <w:rFonts w:ascii="맑은 고딕" w:eastAsia="맑은 고딕" w:hAnsi="맑은 고딕"/>
      <w:vertAlign w:val="superscript"/>
    </w:rPr>
  </w:style>
  <w:style w:type="character" w:styleId="affffa">
    <w:name w:val="line number"/>
    <w:basedOn w:val="a3"/>
    <w:uiPriority w:val="99"/>
    <w:semiHidden/>
    <w:unhideWhenUsed/>
    <w:rsid w:val="00BE270A"/>
    <w:rPr>
      <w:rFonts w:ascii="맑은 고딕" w:eastAsia="맑은 고딕" w:hAnsi="맑은 고딕"/>
    </w:rPr>
  </w:style>
  <w:style w:type="table" w:styleId="310">
    <w:name w:val="Table 3D effects 1"/>
    <w:basedOn w:val="a4"/>
    <w:uiPriority w:val="99"/>
    <w:semiHidden/>
    <w:unhideWhenUsed/>
    <w:rsid w:val="00BE270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BE270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BE270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b">
    <w:name w:val="Table Theme"/>
    <w:basedOn w:val="a4"/>
    <w:uiPriority w:val="99"/>
    <w:semiHidden/>
    <w:unhideWhenUsed/>
    <w:rsid w:val="00BE2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c">
    <w:name w:val="page number"/>
    <w:basedOn w:val="a3"/>
    <w:uiPriority w:val="99"/>
    <w:semiHidden/>
    <w:unhideWhenUsed/>
    <w:rsid w:val="00BE270A"/>
    <w:rPr>
      <w:rFonts w:ascii="맑은 고딕" w:eastAsia="맑은 고딕" w:hAnsi="맑은 고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10j\AppData\Local\Microsoft\Office\16.0\DTS\ko-KR%7bEBFF5BB5-FACA-4863-8B01-4E6EEE608224%7d\%7b0A8237E0-7438-4E7C-BD76-0A827F8EE4D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6C60628-80F9-487D-9620-2A56AE8F2F72}">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{0A8237E0-7438-4E7C-BD76-0A827F8EE4D3}tf02786999_win32</Template>
  <TotalTime>0</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2021-03-29T02:46:00Z</dcterms:created>
  <dcterms:modified xsi:type="dcterms:W3CDTF">2021-03-29T02:48:00Z</dcterms:modified>
</cp:coreProperties>
</file>